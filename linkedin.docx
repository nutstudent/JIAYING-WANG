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2FDE8" w14:textId="77777777" w:rsidR="002E5DE1" w:rsidRDefault="002E5DE1" w:rsidP="002E5DE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Employee</w:t>
      </w:r>
    </w:p>
    <w:p w14:paraId="3AC36F4B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</w:t>
      </w:r>
      <w:proofErr w:type="spellStart"/>
      <w:r>
        <w:rPr>
          <w:rFonts w:ascii="AppleSystemUIFont" w:hAnsi="AppleSystemUIFont" w:cs="AppleSystemUIFont"/>
        </w:rPr>
        <w:t>employee_id</w:t>
      </w:r>
      <w:proofErr w:type="spellEnd"/>
      <w:r>
        <w:rPr>
          <w:rFonts w:ascii="AppleSystemUIFont" w:hAnsi="AppleSystemUIFont" w:cs="AppleSystemUIFont"/>
        </w:rPr>
        <w:t xml:space="preserve">, name, </w:t>
      </w:r>
      <w:proofErr w:type="spellStart"/>
      <w:r>
        <w:rPr>
          <w:rFonts w:ascii="AppleSystemUIFont" w:hAnsi="AppleSystemUIFont" w:cs="AppleSystemUIFont"/>
        </w:rPr>
        <w:t>job_title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level_SK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dept_SK</w:t>
      </w:r>
      <w:proofErr w:type="spellEnd"/>
      <w:r>
        <w:rPr>
          <w:rFonts w:ascii="AppleSystemUIFont" w:hAnsi="AppleSystemUIFont" w:cs="AppleSystemUIFont"/>
        </w:rPr>
        <w:t>,</w:t>
      </w:r>
    </w:p>
    <w:p w14:paraId="76916B0E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Manger_id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location_SK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</w:rPr>
        <w:t>salary,start</w:t>
      </w:r>
      <w:proofErr w:type="gramEnd"/>
      <w:r>
        <w:rPr>
          <w:rFonts w:ascii="AppleSystemUIFont" w:hAnsi="AppleSystemUIFont" w:cs="AppleSystemUIFont"/>
        </w:rPr>
        <w:t>_date,term_date</w:t>
      </w:r>
      <w:proofErr w:type="spellEnd"/>
      <w:r>
        <w:rPr>
          <w:rFonts w:ascii="AppleSystemUIFont" w:hAnsi="AppleSystemUIFont" w:cs="AppleSystemUIFont"/>
        </w:rPr>
        <w:t>]</w:t>
      </w:r>
    </w:p>
    <w:p w14:paraId="43C4FDFC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</w:t>
      </w:r>
    </w:p>
    <w:p w14:paraId="775076CC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Level</w:t>
      </w:r>
    </w:p>
    <w:p w14:paraId="64EA7089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</w:t>
      </w:r>
      <w:proofErr w:type="spellStart"/>
      <w:r>
        <w:rPr>
          <w:rFonts w:ascii="AppleSystemUIFont" w:hAnsi="AppleSystemUIFont" w:cs="AppleSystemUIFont"/>
        </w:rPr>
        <w:t>level_</w:t>
      </w:r>
      <w:proofErr w:type="gramStart"/>
      <w:r>
        <w:rPr>
          <w:rFonts w:ascii="AppleSystemUIFont" w:hAnsi="AppleSystemUIFont" w:cs="AppleSystemUIFont"/>
        </w:rPr>
        <w:t>sk,level</w:t>
      </w:r>
      <w:proofErr w:type="gramEnd"/>
      <w:r>
        <w:rPr>
          <w:rFonts w:ascii="AppleSystemUIFont" w:hAnsi="AppleSystemUIFont" w:cs="AppleSystemUIFont"/>
        </w:rPr>
        <w:t>_name</w:t>
      </w:r>
      <w:proofErr w:type="spellEnd"/>
      <w:r>
        <w:rPr>
          <w:rFonts w:ascii="AppleSystemUIFont" w:hAnsi="AppleSystemUIFont" w:cs="AppleSystemUIFont"/>
        </w:rPr>
        <w:t>]</w:t>
      </w:r>
    </w:p>
    <w:p w14:paraId="10EC1E80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Department</w:t>
      </w:r>
    </w:p>
    <w:p w14:paraId="4D5AC919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</w:t>
      </w:r>
      <w:proofErr w:type="spellStart"/>
      <w:r>
        <w:rPr>
          <w:rFonts w:ascii="AppleSystemUIFont" w:hAnsi="AppleSystemUIFont" w:cs="AppleSystemUIFont"/>
        </w:rPr>
        <w:t>dept_</w:t>
      </w:r>
      <w:proofErr w:type="gramStart"/>
      <w:r>
        <w:rPr>
          <w:rFonts w:ascii="AppleSystemUIFont" w:hAnsi="AppleSystemUIFont" w:cs="AppleSystemUIFont"/>
        </w:rPr>
        <w:t>SK,dept</w:t>
      </w:r>
      <w:proofErr w:type="gramEnd"/>
      <w:r>
        <w:rPr>
          <w:rFonts w:ascii="AppleSystemUIFont" w:hAnsi="AppleSystemUIFont" w:cs="AppleSystemUIFont"/>
        </w:rPr>
        <w:t>_name</w:t>
      </w:r>
      <w:proofErr w:type="spellEnd"/>
      <w:r>
        <w:rPr>
          <w:rFonts w:ascii="AppleSystemUIFont" w:hAnsi="AppleSystemUIFont" w:cs="AppleSystemUIFont"/>
        </w:rPr>
        <w:t>]</w:t>
      </w:r>
    </w:p>
    <w:p w14:paraId="2EE1B18E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Location</w:t>
      </w:r>
    </w:p>
    <w:p w14:paraId="23655686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</w:t>
      </w:r>
      <w:proofErr w:type="spellStart"/>
      <w:r>
        <w:rPr>
          <w:rFonts w:ascii="AppleSystemUIFont" w:hAnsi="AppleSystemUIFont" w:cs="AppleSystemUIFont"/>
        </w:rPr>
        <w:t>Location_</w:t>
      </w:r>
      <w:proofErr w:type="gramStart"/>
      <w:r>
        <w:rPr>
          <w:rFonts w:ascii="AppleSystemUIFont" w:hAnsi="AppleSystemUIFont" w:cs="AppleSystemUIFont"/>
        </w:rPr>
        <w:t>sk,city</w:t>
      </w:r>
      <w:proofErr w:type="gramEnd"/>
      <w:r>
        <w:rPr>
          <w:rFonts w:ascii="AppleSystemUIFont" w:hAnsi="AppleSystemUIFont" w:cs="AppleSystemUIFont"/>
        </w:rPr>
        <w:t>,state,country</w:t>
      </w:r>
      <w:proofErr w:type="spellEnd"/>
      <w:r>
        <w:rPr>
          <w:rFonts w:ascii="AppleSystemUIFont" w:hAnsi="AppleSystemUIFont" w:cs="AppleSystemUIFont"/>
        </w:rPr>
        <w:t>]</w:t>
      </w:r>
    </w:p>
    <w:p w14:paraId="01B52687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D93C656" w14:textId="77777777" w:rsidR="002E5DE1" w:rsidRDefault="002E5DE1" w:rsidP="002E5DE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Select the employee in each department with the highest salary in the US </w:t>
      </w:r>
      <w:proofErr w:type="spellStart"/>
      <w:r>
        <w:rPr>
          <w:rFonts w:ascii="AppleSystemUIFont" w:hAnsi="AppleSystemUIFont" w:cs="AppleSystemUIFont"/>
        </w:rPr>
        <w:t>inlcude</w:t>
      </w:r>
      <w:proofErr w:type="spellEnd"/>
      <w:r>
        <w:rPr>
          <w:rFonts w:ascii="AppleSystemUIFont" w:hAnsi="AppleSystemUIFont" w:cs="AppleSystemUIFont"/>
        </w:rPr>
        <w:t xml:space="preserve"> employee name, </w:t>
      </w:r>
      <w:proofErr w:type="spellStart"/>
      <w:r>
        <w:rPr>
          <w:rFonts w:ascii="AppleSystemUIFont" w:hAnsi="AppleSystemUIFont" w:cs="AppleSystemUIFont"/>
        </w:rPr>
        <w:t>deparmtment_name</w:t>
      </w:r>
      <w:proofErr w:type="spellEnd"/>
      <w:r>
        <w:rPr>
          <w:rFonts w:ascii="AppleSystemUIFont" w:hAnsi="AppleSystemUIFont" w:cs="AppleSystemUIFont"/>
        </w:rPr>
        <w:t xml:space="preserve"> and salary in output</w:t>
      </w:r>
    </w:p>
    <w:p w14:paraId="492C9B0C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</w:t>
      </w:r>
    </w:p>
    <w:p w14:paraId="4F4508FB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 xml:space="preserve">SELECT  </w:t>
      </w:r>
      <w:proofErr w:type="spellStart"/>
      <w:r>
        <w:rPr>
          <w:rFonts w:ascii="AppleSystemUIFont" w:hAnsi="AppleSystemUIFont" w:cs="AppleSystemUIFont"/>
        </w:rPr>
        <w:t>d</w:t>
      </w:r>
      <w:proofErr w:type="gramEnd"/>
      <w:r>
        <w:rPr>
          <w:rFonts w:ascii="AppleSystemUIFont" w:hAnsi="AppleSystemUIFont" w:cs="AppleSystemUIFont"/>
        </w:rPr>
        <w:t>.dept_name</w:t>
      </w:r>
      <w:proofErr w:type="spellEnd"/>
      <w:r>
        <w:rPr>
          <w:rFonts w:ascii="AppleSystemUIFont" w:hAnsi="AppleSystemUIFont" w:cs="AppleSystemUIFont"/>
        </w:rPr>
        <w:t xml:space="preserve">, e.name, </w:t>
      </w:r>
      <w:proofErr w:type="spellStart"/>
      <w:r>
        <w:rPr>
          <w:rFonts w:ascii="AppleSystemUIFont" w:hAnsi="AppleSystemUIFont" w:cs="AppleSystemUIFont"/>
        </w:rPr>
        <w:t>e.salary</w:t>
      </w:r>
      <w:proofErr w:type="spellEnd"/>
    </w:p>
    <w:p w14:paraId="2676550F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FROM Department D Left join </w:t>
      </w:r>
      <w:proofErr w:type="gramStart"/>
      <w:r>
        <w:rPr>
          <w:rFonts w:ascii="AppleSystemUIFont" w:hAnsi="AppleSystemUIFont" w:cs="AppleSystemUIFont"/>
        </w:rPr>
        <w:t>Employee  E</w:t>
      </w:r>
      <w:proofErr w:type="gramEnd"/>
      <w:r>
        <w:rPr>
          <w:rFonts w:ascii="AppleSystemUIFont" w:hAnsi="AppleSystemUIFont" w:cs="AppleSystemUIFont"/>
        </w:rPr>
        <w:t xml:space="preserve"> on  d. </w:t>
      </w:r>
      <w:proofErr w:type="spellStart"/>
      <w:r>
        <w:rPr>
          <w:rFonts w:ascii="AppleSystemUIFont" w:hAnsi="AppleSystemUIFont" w:cs="AppleSystemUIFont"/>
        </w:rPr>
        <w:t>dept_SK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spellStart"/>
      <w:r>
        <w:rPr>
          <w:rFonts w:ascii="AppleSystemUIFont" w:hAnsi="AppleSystemUIFont" w:cs="AppleSystemUIFont"/>
        </w:rPr>
        <w:t>e.dept_SK</w:t>
      </w:r>
      <w:proofErr w:type="spellEnd"/>
      <w:r>
        <w:rPr>
          <w:rFonts w:ascii="AppleSystemUIFont" w:hAnsi="AppleSystemUIFont" w:cs="AppleSystemUIFont"/>
        </w:rPr>
        <w:t xml:space="preserve"> </w:t>
      </w:r>
    </w:p>
    <w:p w14:paraId="24A9EC0E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            LEFT JOIN Location L on </w:t>
      </w:r>
      <w:proofErr w:type="spellStart"/>
      <w:proofErr w:type="gramStart"/>
      <w:r>
        <w:rPr>
          <w:rFonts w:ascii="AppleSystemUIFont" w:hAnsi="AppleSystemUIFont" w:cs="AppleSystemUIFont"/>
        </w:rPr>
        <w:t>e.location</w:t>
      </w:r>
      <w:proofErr w:type="gramEnd"/>
      <w:r>
        <w:rPr>
          <w:rFonts w:ascii="AppleSystemUIFont" w:hAnsi="AppleSystemUIFont" w:cs="AppleSystemUIFont"/>
        </w:rPr>
        <w:t>_SK</w:t>
      </w:r>
      <w:proofErr w:type="spellEnd"/>
      <w:r>
        <w:rPr>
          <w:rFonts w:ascii="AppleSystemUIFont" w:hAnsi="AppleSystemUIFont" w:cs="AppleSystemUIFont"/>
        </w:rPr>
        <w:t xml:space="preserve"> = L. </w:t>
      </w:r>
      <w:proofErr w:type="spellStart"/>
      <w:r>
        <w:rPr>
          <w:rFonts w:ascii="AppleSystemUIFont" w:hAnsi="AppleSystemUIFont" w:cs="AppleSystemUIFont"/>
        </w:rPr>
        <w:t>location_SK</w:t>
      </w:r>
      <w:proofErr w:type="spellEnd"/>
    </w:p>
    <w:p w14:paraId="25D19321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</w:rPr>
        <w:t>L.country</w:t>
      </w:r>
      <w:proofErr w:type="spellEnd"/>
      <w:proofErr w:type="gramEnd"/>
      <w:r>
        <w:rPr>
          <w:rFonts w:ascii="AppleSystemUIFont" w:hAnsi="AppleSystemUIFont" w:cs="AppleSystemUIFont"/>
        </w:rPr>
        <w:t xml:space="preserve">  = 'USA'  and RANK() OVER (PARTITION BY </w:t>
      </w:r>
      <w:proofErr w:type="spellStart"/>
      <w:r>
        <w:rPr>
          <w:rFonts w:ascii="AppleSystemUIFont" w:hAnsi="AppleSystemUIFont" w:cs="AppleSystemUIFont"/>
        </w:rPr>
        <w:t>d.dept_SK</w:t>
      </w:r>
      <w:proofErr w:type="spellEnd"/>
      <w:r>
        <w:rPr>
          <w:rFonts w:ascii="AppleSystemUIFont" w:hAnsi="AppleSystemUIFont" w:cs="AppleSystemUIFont"/>
        </w:rPr>
        <w:t xml:space="preserve"> ORDER BY </w:t>
      </w:r>
      <w:proofErr w:type="spellStart"/>
      <w:r>
        <w:rPr>
          <w:rFonts w:ascii="AppleSystemUIFont" w:hAnsi="AppleSystemUIFont" w:cs="AppleSystemUIFont"/>
        </w:rPr>
        <w:t>e.salary</w:t>
      </w:r>
      <w:proofErr w:type="spellEnd"/>
      <w:r>
        <w:rPr>
          <w:rFonts w:ascii="AppleSystemUIFont" w:hAnsi="AppleSystemUIFont" w:cs="AppleSystemUIFont"/>
        </w:rPr>
        <w:t>) = 1</w:t>
      </w:r>
    </w:p>
    <w:p w14:paraId="74061BBF" w14:textId="77777777" w:rsidR="002E5DE1" w:rsidRDefault="002E5DE1" w:rsidP="002E5DE1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同上</w:t>
      </w:r>
      <w:r>
        <w:rPr>
          <w:rFonts w:ascii="AppleSystemUIFont" w:hAnsi="AppleSystemUIFont" w:cs="AppleSystemUIFont"/>
        </w:rPr>
        <w:t xml:space="preserve"> top5</w:t>
      </w:r>
    </w:p>
    <w:p w14:paraId="29636886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 xml:space="preserve">SELECT  </w:t>
      </w:r>
      <w:proofErr w:type="spellStart"/>
      <w:r>
        <w:rPr>
          <w:rFonts w:ascii="AppleSystemUIFont" w:hAnsi="AppleSystemUIFont" w:cs="AppleSystemUIFont"/>
        </w:rPr>
        <w:t>d</w:t>
      </w:r>
      <w:proofErr w:type="gramEnd"/>
      <w:r>
        <w:rPr>
          <w:rFonts w:ascii="AppleSystemUIFont" w:hAnsi="AppleSystemUIFont" w:cs="AppleSystemUIFont"/>
        </w:rPr>
        <w:t>.dept_name</w:t>
      </w:r>
      <w:proofErr w:type="spellEnd"/>
      <w:r>
        <w:rPr>
          <w:rFonts w:ascii="AppleSystemUIFont" w:hAnsi="AppleSystemUIFont" w:cs="AppleSystemUIFont"/>
        </w:rPr>
        <w:t xml:space="preserve">, e.name, </w:t>
      </w:r>
      <w:proofErr w:type="spellStart"/>
      <w:r>
        <w:rPr>
          <w:rFonts w:ascii="AppleSystemUIFont" w:hAnsi="AppleSystemUIFont" w:cs="AppleSystemUIFont"/>
        </w:rPr>
        <w:t>e.salary</w:t>
      </w:r>
      <w:proofErr w:type="spellEnd"/>
    </w:p>
    <w:p w14:paraId="65AD9327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FROM Department D Left join </w:t>
      </w:r>
      <w:proofErr w:type="gramStart"/>
      <w:r>
        <w:rPr>
          <w:rFonts w:ascii="AppleSystemUIFont" w:hAnsi="AppleSystemUIFont" w:cs="AppleSystemUIFont"/>
        </w:rPr>
        <w:t>Employee  E</w:t>
      </w:r>
      <w:proofErr w:type="gramEnd"/>
      <w:r>
        <w:rPr>
          <w:rFonts w:ascii="AppleSystemUIFont" w:hAnsi="AppleSystemUIFont" w:cs="AppleSystemUIFont"/>
        </w:rPr>
        <w:t xml:space="preserve"> on  d. </w:t>
      </w:r>
      <w:proofErr w:type="spellStart"/>
      <w:r>
        <w:rPr>
          <w:rFonts w:ascii="AppleSystemUIFont" w:hAnsi="AppleSystemUIFont" w:cs="AppleSystemUIFont"/>
        </w:rPr>
        <w:t>dept_SK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spellStart"/>
      <w:r>
        <w:rPr>
          <w:rFonts w:ascii="AppleSystemUIFont" w:hAnsi="AppleSystemUIFont" w:cs="AppleSystemUIFont"/>
        </w:rPr>
        <w:t>e.dept_SK</w:t>
      </w:r>
      <w:proofErr w:type="spellEnd"/>
      <w:r>
        <w:rPr>
          <w:rFonts w:ascii="AppleSystemUIFont" w:hAnsi="AppleSystemUIFont" w:cs="AppleSystemUIFont"/>
        </w:rPr>
        <w:t xml:space="preserve"> </w:t>
      </w:r>
    </w:p>
    <w:p w14:paraId="4EF31B08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            LEFT JOIN Location L on </w:t>
      </w:r>
      <w:proofErr w:type="spellStart"/>
      <w:proofErr w:type="gramStart"/>
      <w:r>
        <w:rPr>
          <w:rFonts w:ascii="AppleSystemUIFont" w:hAnsi="AppleSystemUIFont" w:cs="AppleSystemUIFont"/>
        </w:rPr>
        <w:t>e.location</w:t>
      </w:r>
      <w:proofErr w:type="gramEnd"/>
      <w:r>
        <w:rPr>
          <w:rFonts w:ascii="AppleSystemUIFont" w:hAnsi="AppleSystemUIFont" w:cs="AppleSystemUIFont"/>
        </w:rPr>
        <w:t>_SK</w:t>
      </w:r>
      <w:proofErr w:type="spellEnd"/>
      <w:r>
        <w:rPr>
          <w:rFonts w:ascii="AppleSystemUIFont" w:hAnsi="AppleSystemUIFont" w:cs="AppleSystemUIFont"/>
        </w:rPr>
        <w:t xml:space="preserve"> = L. </w:t>
      </w:r>
      <w:proofErr w:type="spellStart"/>
      <w:r>
        <w:rPr>
          <w:rFonts w:ascii="AppleSystemUIFont" w:hAnsi="AppleSystemUIFont" w:cs="AppleSystemUIFont"/>
        </w:rPr>
        <w:t>location_SK</w:t>
      </w:r>
      <w:proofErr w:type="spellEnd"/>
    </w:p>
    <w:p w14:paraId="5F60CFE8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</w:rPr>
        <w:t>L.country</w:t>
      </w:r>
      <w:proofErr w:type="spellEnd"/>
      <w:proofErr w:type="gramEnd"/>
      <w:r>
        <w:rPr>
          <w:rFonts w:ascii="AppleSystemUIFont" w:hAnsi="AppleSystemUIFont" w:cs="AppleSystemUIFont"/>
        </w:rPr>
        <w:t xml:space="preserve">  = 'USA'  and DENSE_RANK() OVER (PARTITION BY </w:t>
      </w:r>
      <w:proofErr w:type="spellStart"/>
      <w:r>
        <w:rPr>
          <w:rFonts w:ascii="AppleSystemUIFont" w:hAnsi="AppleSystemUIFont" w:cs="AppleSystemUIFont"/>
        </w:rPr>
        <w:t>d.dept_SK</w:t>
      </w:r>
      <w:proofErr w:type="spellEnd"/>
      <w:r>
        <w:rPr>
          <w:rFonts w:ascii="AppleSystemUIFont" w:hAnsi="AppleSystemUIFont" w:cs="AppleSystemUIFont"/>
        </w:rPr>
        <w:t xml:space="preserve"> ORDER BY </w:t>
      </w:r>
      <w:proofErr w:type="spellStart"/>
      <w:r>
        <w:rPr>
          <w:rFonts w:ascii="AppleSystemUIFont" w:hAnsi="AppleSystemUIFont" w:cs="AppleSystemUIFont"/>
        </w:rPr>
        <w:t>e.salary</w:t>
      </w:r>
      <w:proofErr w:type="spellEnd"/>
      <w:r>
        <w:rPr>
          <w:rFonts w:ascii="AppleSystemUIFont" w:hAnsi="AppleSystemUIFont" w:cs="AppleSystemUIFont"/>
        </w:rPr>
        <w:t>) &lt;= 5</w:t>
      </w:r>
    </w:p>
    <w:p w14:paraId="2014D47F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</w:t>
      </w:r>
    </w:p>
    <w:p w14:paraId="5A28BE1D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</w:t>
      </w:r>
    </w:p>
    <w:p w14:paraId="68123E4B" w14:textId="77777777" w:rsidR="002E5DE1" w:rsidRDefault="002E5DE1" w:rsidP="002E5DE1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Create a table in database with information from all table for </w:t>
      </w:r>
      <w:proofErr w:type="gramStart"/>
      <w:r>
        <w:rPr>
          <w:rFonts w:ascii="AppleSystemUIFont" w:hAnsi="AppleSystemUIFont" w:cs="AppleSystemUIFont"/>
        </w:rPr>
        <w:t xml:space="preserve">department  </w:t>
      </w:r>
      <w:proofErr w:type="spellStart"/>
      <w:r>
        <w:rPr>
          <w:rFonts w:ascii="AppleSystemUIFont" w:hAnsi="AppleSystemUIFont" w:cs="AppleSystemUIFont"/>
        </w:rPr>
        <w:t>Bizops</w:t>
      </w:r>
      <w:proofErr w:type="spellEnd"/>
      <w:proofErr w:type="gramEnd"/>
    </w:p>
    <w:p w14:paraId="1EECA255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</w:t>
      </w:r>
    </w:p>
    <w:p w14:paraId="771C5D9C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</w:t>
      </w:r>
    </w:p>
    <w:p w14:paraId="1640157F" w14:textId="77777777" w:rsidR="002E5DE1" w:rsidRDefault="002E5DE1" w:rsidP="002E5DE1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 a list of managers and their direct reports in the output.</w:t>
      </w:r>
    </w:p>
    <w:p w14:paraId="33856B4D" w14:textId="77777777" w:rsidR="002E5DE1" w:rsidRDefault="002E5DE1" w:rsidP="002E5DE1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助教</w:t>
      </w:r>
      <w:r>
        <w:rPr>
          <w:rFonts w:ascii="AppleSystemUIFont" w:hAnsi="AppleSystemUIFont" w:cs="AppleSystemUIFont"/>
        </w:rPr>
        <w:t> </w:t>
      </w:r>
    </w:p>
    <w:p w14:paraId="20722B5D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SELECT e2.name as </w:t>
      </w:r>
      <w:proofErr w:type="spellStart"/>
      <w:r>
        <w:rPr>
          <w:rFonts w:ascii="AppleSystemUIFont" w:hAnsi="AppleSystemUIFont" w:cs="AppleSystemUIFont"/>
        </w:rPr>
        <w:t>manager_name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gramStart"/>
      <w:r>
        <w:rPr>
          <w:rFonts w:ascii="AppleSystemUIFont" w:hAnsi="AppleSystemUIFont" w:cs="AppleSystemUIFont"/>
        </w:rPr>
        <w:t>e1.name  as</w:t>
      </w:r>
      <w:proofErr w:type="gram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employee_name</w:t>
      </w:r>
      <w:proofErr w:type="spellEnd"/>
    </w:p>
    <w:p w14:paraId="56F63FB6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FROM employee e1 join employee e2 on e</w:t>
      </w:r>
      <w:proofErr w:type="gramStart"/>
      <w:r>
        <w:rPr>
          <w:rFonts w:ascii="AppleSystemUIFont" w:hAnsi="AppleSystemUIFont" w:cs="AppleSystemUIFont"/>
        </w:rPr>
        <w:t>1.manager</w:t>
      </w:r>
      <w:proofErr w:type="gramEnd"/>
      <w:r>
        <w:rPr>
          <w:rFonts w:ascii="AppleSystemUIFont" w:hAnsi="AppleSystemUIFont" w:cs="AppleSystemUIFont"/>
        </w:rPr>
        <w:t>_id  = e2.employee_id</w:t>
      </w:r>
    </w:p>
    <w:p w14:paraId="3FF71A69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Order by e</w:t>
      </w:r>
      <w:proofErr w:type="gramStart"/>
      <w:r>
        <w:rPr>
          <w:rFonts w:ascii="AppleSystemUIFont" w:hAnsi="AppleSystemUIFont" w:cs="AppleSystemUIFont"/>
        </w:rPr>
        <w:t>2.employee</w:t>
      </w:r>
      <w:proofErr w:type="gramEnd"/>
      <w:r>
        <w:rPr>
          <w:rFonts w:ascii="AppleSystemUIFont" w:hAnsi="AppleSystemUIFont" w:cs="AppleSystemUIFont"/>
        </w:rPr>
        <w:t xml:space="preserve">_id </w:t>
      </w:r>
    </w:p>
    <w:p w14:paraId="05BCFA33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</w:t>
      </w:r>
    </w:p>
    <w:p w14:paraId="3DD73804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</w:t>
      </w:r>
    </w:p>
    <w:p w14:paraId="048CC1DB" w14:textId="77777777" w:rsidR="002E5DE1" w:rsidRDefault="002E5DE1" w:rsidP="002E5DE1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Find the number of employees that started at the company each quarter</w:t>
      </w:r>
    </w:p>
    <w:p w14:paraId="26F59E37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SELECT </w:t>
      </w:r>
      <w:proofErr w:type="gramStart"/>
      <w:r>
        <w:rPr>
          <w:rFonts w:ascii="AppleSystemUIFont" w:hAnsi="AppleSystemUIFont" w:cs="AppleSystemUIFont"/>
        </w:rPr>
        <w:t>YEAR(</w:t>
      </w:r>
      <w:proofErr w:type="spellStart"/>
      <w:proofErr w:type="gramEnd"/>
      <w:r>
        <w:rPr>
          <w:rFonts w:ascii="AppleSystemUIFont" w:hAnsi="AppleSystemUIFont" w:cs="AppleSystemUIFont"/>
        </w:rPr>
        <w:t>start_date</w:t>
      </w:r>
      <w:proofErr w:type="spellEnd"/>
      <w:r>
        <w:rPr>
          <w:rFonts w:ascii="AppleSystemUIFont" w:hAnsi="AppleSystemUIFont" w:cs="AppleSystemUIFont"/>
        </w:rPr>
        <w:t xml:space="preserve">)  </w:t>
      </w:r>
      <w:proofErr w:type="spellStart"/>
      <w:r>
        <w:rPr>
          <w:rFonts w:ascii="AppleSystemUIFont" w:hAnsi="AppleSystemUIFont" w:cs="AppleSystemUIFont"/>
        </w:rPr>
        <w:t>start_year</w:t>
      </w:r>
      <w:proofErr w:type="spellEnd"/>
      <w:r>
        <w:rPr>
          <w:rFonts w:ascii="AppleSystemUIFont" w:hAnsi="AppleSystemUIFont" w:cs="AppleSystemUIFont"/>
        </w:rPr>
        <w:t>, QUARTER(</w:t>
      </w:r>
      <w:proofErr w:type="spellStart"/>
      <w:r>
        <w:rPr>
          <w:rFonts w:ascii="AppleSystemUIFont" w:hAnsi="AppleSystemUIFont" w:cs="AppleSystemUIFont"/>
        </w:rPr>
        <w:t>start_date</w:t>
      </w:r>
      <w:proofErr w:type="spellEnd"/>
      <w:r>
        <w:rPr>
          <w:rFonts w:ascii="AppleSystemUIFont" w:hAnsi="AppleSystemUIFont" w:cs="AppleSystemUIFont"/>
        </w:rPr>
        <w:t xml:space="preserve">)  </w:t>
      </w:r>
      <w:proofErr w:type="spellStart"/>
      <w:r>
        <w:rPr>
          <w:rFonts w:ascii="AppleSystemUIFont" w:hAnsi="AppleSystemUIFont" w:cs="AppleSystemUIFont"/>
        </w:rPr>
        <w:t>start_quarter</w:t>
      </w:r>
      <w:proofErr w:type="spellEnd"/>
      <w:r>
        <w:rPr>
          <w:rFonts w:ascii="AppleSystemUIFont" w:hAnsi="AppleSystemUIFont" w:cs="AppleSystemUIFont"/>
        </w:rPr>
        <w:t>, count(</w:t>
      </w:r>
      <w:proofErr w:type="spellStart"/>
      <w:r>
        <w:rPr>
          <w:rFonts w:ascii="AppleSystemUIFont" w:hAnsi="AppleSystemUIFont" w:cs="AppleSystemUIFont"/>
        </w:rPr>
        <w:t>employee_id</w:t>
      </w:r>
      <w:proofErr w:type="spellEnd"/>
      <w:r>
        <w:rPr>
          <w:rFonts w:ascii="AppleSystemUIFont" w:hAnsi="AppleSystemUIFont" w:cs="AppleSystemUIFont"/>
        </w:rPr>
        <w:t xml:space="preserve">) </w:t>
      </w:r>
      <w:proofErr w:type="spellStart"/>
      <w:r>
        <w:rPr>
          <w:rFonts w:ascii="AppleSystemUIFont" w:hAnsi="AppleSystemUIFont" w:cs="AppleSystemUIFont"/>
        </w:rPr>
        <w:t>number_of_employee</w:t>
      </w:r>
      <w:proofErr w:type="spellEnd"/>
      <w:r>
        <w:rPr>
          <w:rFonts w:ascii="AppleSystemUIFont" w:hAnsi="AppleSystemUIFont" w:cs="AppleSystemUIFont"/>
        </w:rPr>
        <w:t xml:space="preserve"> </w:t>
      </w:r>
    </w:p>
    <w:p w14:paraId="37C36B8A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FROM employee e</w:t>
      </w:r>
    </w:p>
    <w:p w14:paraId="5F015284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GROUP BY </w:t>
      </w:r>
      <w:proofErr w:type="gramStart"/>
      <w:r>
        <w:rPr>
          <w:rFonts w:ascii="AppleSystemUIFont" w:hAnsi="AppleSystemUIFont" w:cs="AppleSystemUIFont"/>
        </w:rPr>
        <w:t>YEAR(</w:t>
      </w:r>
      <w:proofErr w:type="spellStart"/>
      <w:proofErr w:type="gramEnd"/>
      <w:r>
        <w:rPr>
          <w:rFonts w:ascii="AppleSystemUIFont" w:hAnsi="AppleSystemUIFont" w:cs="AppleSystemUIFont"/>
        </w:rPr>
        <w:t>start_date</w:t>
      </w:r>
      <w:proofErr w:type="spellEnd"/>
      <w:r>
        <w:rPr>
          <w:rFonts w:ascii="AppleSystemUIFont" w:hAnsi="AppleSystemUIFont" w:cs="AppleSystemUIFont"/>
        </w:rPr>
        <w:t>), QUARTER(</w:t>
      </w:r>
      <w:proofErr w:type="spellStart"/>
      <w:r>
        <w:rPr>
          <w:rFonts w:ascii="AppleSystemUIFont" w:hAnsi="AppleSystemUIFont" w:cs="AppleSystemUIFont"/>
        </w:rPr>
        <w:t>start_date</w:t>
      </w:r>
      <w:proofErr w:type="spellEnd"/>
      <w:r>
        <w:rPr>
          <w:rFonts w:ascii="AppleSystemUIFont" w:hAnsi="AppleSystemUIFont" w:cs="AppleSystemUIFont"/>
        </w:rPr>
        <w:t>)</w:t>
      </w:r>
    </w:p>
    <w:p w14:paraId="50C7736F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</w:t>
      </w:r>
    </w:p>
    <w:p w14:paraId="0EA44F3B" w14:textId="77777777" w:rsidR="002E5DE1" w:rsidRDefault="002E5DE1" w:rsidP="002E5DE1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Find the average tenure of all employee by level if an employee is still at the company. Term date is null;</w:t>
      </w:r>
    </w:p>
    <w:p w14:paraId="50803F1C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Use today's date to calculate tenure</w:t>
      </w:r>
    </w:p>
    <w:p w14:paraId="6301E33F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</w:rPr>
        <w:t>l.level</w:t>
      </w:r>
      <w:proofErr w:type="gramEnd"/>
      <w:r>
        <w:rPr>
          <w:rFonts w:ascii="AppleSystemUIFont" w:hAnsi="AppleSystemUIFont" w:cs="AppleSystemUIFont"/>
        </w:rPr>
        <w:t>_name</w:t>
      </w:r>
      <w:proofErr w:type="spellEnd"/>
      <w:r>
        <w:rPr>
          <w:rFonts w:ascii="AppleSystemUIFont" w:hAnsi="AppleSystemUIFont" w:cs="AppleSystemUIFont"/>
        </w:rPr>
        <w:t xml:space="preserve">, AVG(DATEDIFF( </w:t>
      </w:r>
      <w:proofErr w:type="spellStart"/>
      <w:r>
        <w:rPr>
          <w:rFonts w:ascii="AppleSystemUIFont" w:hAnsi="AppleSystemUIFont" w:cs="AppleSystemUIFont"/>
        </w:rPr>
        <w:t>curdate</w:t>
      </w:r>
      <w:proofErr w:type="spellEnd"/>
      <w:r>
        <w:rPr>
          <w:rFonts w:ascii="AppleSystemUIFont" w:hAnsi="AppleSystemUIFont" w:cs="AppleSystemUIFont"/>
        </w:rPr>
        <w:t xml:space="preserve">(), </w:t>
      </w:r>
      <w:proofErr w:type="spellStart"/>
      <w:r>
        <w:rPr>
          <w:rFonts w:ascii="AppleSystemUIFont" w:hAnsi="AppleSystemUIFont" w:cs="AppleSystemUIFont"/>
        </w:rPr>
        <w:t>e.start_date</w:t>
      </w:r>
      <w:proofErr w:type="spellEnd"/>
      <w:r>
        <w:rPr>
          <w:rFonts w:ascii="AppleSystemUIFont" w:hAnsi="AppleSystemUIFont" w:cs="AppleSystemUIFont"/>
        </w:rPr>
        <w:t xml:space="preserve">)) </w:t>
      </w:r>
      <w:proofErr w:type="spellStart"/>
      <w:r>
        <w:rPr>
          <w:rFonts w:ascii="AppleSystemUIFont" w:hAnsi="AppleSystemUIFont" w:cs="AppleSystemUIFont"/>
        </w:rPr>
        <w:t>avg_tenure</w:t>
      </w:r>
      <w:proofErr w:type="spellEnd"/>
    </w:p>
    <w:p w14:paraId="5A77CC11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FROM employee e join level l on </w:t>
      </w:r>
      <w:proofErr w:type="spellStart"/>
      <w:proofErr w:type="gramStart"/>
      <w:r>
        <w:rPr>
          <w:rFonts w:ascii="AppleSystemUIFont" w:hAnsi="AppleSystemUIFont" w:cs="AppleSystemUIFont"/>
        </w:rPr>
        <w:t>e.level</w:t>
      </w:r>
      <w:proofErr w:type="gramEnd"/>
      <w:r>
        <w:rPr>
          <w:rFonts w:ascii="AppleSystemUIFont" w:hAnsi="AppleSystemUIFont" w:cs="AppleSystemUIFont"/>
        </w:rPr>
        <w:t>_SK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spellStart"/>
      <w:r>
        <w:rPr>
          <w:rFonts w:ascii="AppleSystemUIFont" w:hAnsi="AppleSystemUIFont" w:cs="AppleSystemUIFont"/>
        </w:rPr>
        <w:t>l.level_SK</w:t>
      </w:r>
      <w:proofErr w:type="spellEnd"/>
    </w:p>
    <w:p w14:paraId="40DC7C65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WHERE </w:t>
      </w:r>
      <w:proofErr w:type="spellStart"/>
      <w:r>
        <w:rPr>
          <w:rFonts w:ascii="AppleSystemUIFont" w:hAnsi="AppleSystemUIFont" w:cs="AppleSystemUIFont"/>
        </w:rPr>
        <w:t>term_date</w:t>
      </w:r>
      <w:proofErr w:type="spellEnd"/>
      <w:r>
        <w:rPr>
          <w:rFonts w:ascii="AppleSystemUIFont" w:hAnsi="AppleSystemUIFont" w:cs="AppleSystemUIFont"/>
        </w:rPr>
        <w:t xml:space="preserve"> is NULL </w:t>
      </w:r>
    </w:p>
    <w:p w14:paraId="659D0ED3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GROUP BY </w:t>
      </w:r>
      <w:proofErr w:type="spellStart"/>
      <w:proofErr w:type="gramStart"/>
      <w:r>
        <w:rPr>
          <w:rFonts w:ascii="AppleSystemUIFont" w:hAnsi="AppleSystemUIFont" w:cs="AppleSystemUIFont"/>
        </w:rPr>
        <w:t>e.level</w:t>
      </w:r>
      <w:proofErr w:type="gramEnd"/>
      <w:r>
        <w:rPr>
          <w:rFonts w:ascii="AppleSystemUIFont" w:hAnsi="AppleSystemUIFont" w:cs="AppleSystemUIFont"/>
        </w:rPr>
        <w:t>_SK</w:t>
      </w:r>
      <w:proofErr w:type="spellEnd"/>
      <w:r>
        <w:rPr>
          <w:rFonts w:ascii="AppleSystemUIFont" w:hAnsi="AppleSystemUIFont" w:cs="AppleSystemUIFont"/>
        </w:rPr>
        <w:t>;</w:t>
      </w:r>
    </w:p>
    <w:p w14:paraId="554E9037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FF6679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助教</w:t>
      </w:r>
    </w:p>
    <w:p w14:paraId="7E0AF749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Select </w:t>
      </w:r>
    </w:p>
    <w:p w14:paraId="05BDA8BB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Level_sk</w:t>
      </w:r>
      <w:proofErr w:type="spellEnd"/>
      <w:r>
        <w:rPr>
          <w:rFonts w:ascii="AppleSystemUIFont" w:hAnsi="AppleSystemUIFont" w:cs="AppleSystemUIFont"/>
        </w:rPr>
        <w:t>,</w:t>
      </w:r>
    </w:p>
    <w:p w14:paraId="57FEAF20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avg(</w:t>
      </w:r>
      <w:proofErr w:type="gramEnd"/>
      <w:r>
        <w:rPr>
          <w:rFonts w:ascii="AppleSystemUIFont" w:hAnsi="AppleSystemUIFont" w:cs="AppleSystemUIFont"/>
        </w:rPr>
        <w:t>DATEDIFF(coalesce(</w:t>
      </w:r>
      <w:proofErr w:type="spellStart"/>
      <w:r>
        <w:rPr>
          <w:rFonts w:ascii="AppleSystemUIFont" w:hAnsi="AppleSystemUIFont" w:cs="AppleSystemUIFont"/>
        </w:rPr>
        <w:t>term_date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current_date</w:t>
      </w:r>
      <w:proofErr w:type="spellEnd"/>
      <w:r>
        <w:rPr>
          <w:rFonts w:ascii="AppleSystemUIFont" w:hAnsi="AppleSystemUIFont" w:cs="AppleSystemUIFont"/>
        </w:rPr>
        <w:t>(1),</w:t>
      </w:r>
      <w:proofErr w:type="spellStart"/>
      <w:r>
        <w:rPr>
          <w:rFonts w:ascii="AppleSystemUIFont" w:hAnsi="AppleSystemUIFont" w:cs="AppleSystemUIFont"/>
        </w:rPr>
        <w:t>start_date</w:t>
      </w:r>
      <w:proofErr w:type="spellEnd"/>
      <w:r>
        <w:rPr>
          <w:rFonts w:ascii="AppleSystemUIFont" w:hAnsi="AppleSystemUIFont" w:cs="AppleSystemUIFont"/>
        </w:rPr>
        <w:t xml:space="preserve"> 1) as </w:t>
      </w:r>
      <w:proofErr w:type="spellStart"/>
      <w:r>
        <w:rPr>
          <w:rFonts w:ascii="AppleSystemUIFont" w:hAnsi="AppleSystemUIFont" w:cs="AppleSystemUIFont"/>
        </w:rPr>
        <w:t>avg_tenure</w:t>
      </w:r>
      <w:proofErr w:type="spellEnd"/>
    </w:p>
    <w:p w14:paraId="60914A5F" w14:textId="77777777" w:rsidR="002E5DE1" w:rsidRDefault="002E5DE1" w:rsidP="002E5D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From employee</w:t>
      </w:r>
    </w:p>
    <w:p w14:paraId="40DEFFFE" w14:textId="77777777" w:rsidR="007659C6" w:rsidRDefault="002E5DE1" w:rsidP="002E5DE1">
      <w:r>
        <w:rPr>
          <w:rFonts w:ascii="AppleSystemUIFont" w:hAnsi="AppleSystemUIFont" w:cs="AppleSystemUIFont"/>
        </w:rPr>
        <w:t xml:space="preserve">Group by </w:t>
      </w:r>
      <w:proofErr w:type="spellStart"/>
      <w:r>
        <w:rPr>
          <w:rFonts w:ascii="AppleSystemUIFont" w:hAnsi="AppleSystemUIFont" w:cs="AppleSystemUIFont"/>
        </w:rPr>
        <w:t>level_sk</w:t>
      </w:r>
      <w:proofErr w:type="spellEnd"/>
    </w:p>
    <w:sectPr w:rsidR="007659C6" w:rsidSect="0019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E1"/>
    <w:rsid w:val="00197D9A"/>
    <w:rsid w:val="002E5DE1"/>
    <w:rsid w:val="004A6722"/>
    <w:rsid w:val="007772F1"/>
    <w:rsid w:val="008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A0364"/>
  <w14:defaultImageDpi w14:val="32767"/>
  <w15:chartTrackingRefBased/>
  <w15:docId w15:val="{1951A0C7-CD6B-8E4E-85DA-C49D92E5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2020-03-12T08:45:00Z</dcterms:created>
  <dcterms:modified xsi:type="dcterms:W3CDTF">2020-03-12T08:57:00Z</dcterms:modified>
</cp:coreProperties>
</file>